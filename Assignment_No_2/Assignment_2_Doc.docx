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1F632" w14:textId="1307FE24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Name:</w:t>
      </w:r>
      <w:r w:rsidR="00CC3181">
        <w:rPr>
          <w:rFonts w:ascii="Times New Roman" w:hAnsi="Times New Roman" w:cs="Times New Roman"/>
        </w:rPr>
        <w:t xml:space="preserve"> Avishkar Dinesh Chothwe</w:t>
      </w:r>
    </w:p>
    <w:p w14:paraId="2E4A25A9" w14:textId="6ECE7A23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Roll no:</w:t>
      </w:r>
      <w:r w:rsidRPr="00E03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28</w:t>
      </w:r>
      <w:r w:rsidR="008C5779">
        <w:rPr>
          <w:rFonts w:ascii="Times New Roman" w:hAnsi="Times New Roman" w:cs="Times New Roman"/>
        </w:rPr>
        <w:t>2</w:t>
      </w:r>
      <w:r w:rsidR="00CC3181">
        <w:rPr>
          <w:rFonts w:ascii="Times New Roman" w:hAnsi="Times New Roman" w:cs="Times New Roman"/>
        </w:rPr>
        <w:t>029</w:t>
      </w:r>
      <w:r w:rsidR="008C5779">
        <w:rPr>
          <w:rFonts w:ascii="Times New Roman" w:hAnsi="Times New Roman" w:cs="Times New Roman"/>
        </w:rPr>
        <w:t xml:space="preserve">                               </w:t>
      </w:r>
      <w:proofErr w:type="gramStart"/>
      <w:r w:rsidR="008C5779">
        <w:rPr>
          <w:rFonts w:ascii="Times New Roman" w:hAnsi="Times New Roman" w:cs="Times New Roman"/>
        </w:rPr>
        <w:t>PRN :</w:t>
      </w:r>
      <w:proofErr w:type="gramEnd"/>
      <w:r w:rsidR="008C5779">
        <w:rPr>
          <w:rFonts w:ascii="Times New Roman" w:hAnsi="Times New Roman" w:cs="Times New Roman"/>
        </w:rPr>
        <w:t>- 223107</w:t>
      </w:r>
      <w:r w:rsidR="00CC3181">
        <w:rPr>
          <w:rFonts w:ascii="Times New Roman" w:hAnsi="Times New Roman" w:cs="Times New Roman"/>
        </w:rPr>
        <w:t>89</w:t>
      </w:r>
    </w:p>
    <w:p w14:paraId="50CE90A0" w14:textId="0BE0D0C9" w:rsidR="00E03E13" w:rsidRDefault="00E03E13" w:rsidP="00E03E13">
      <w:pPr>
        <w:rPr>
          <w:rFonts w:ascii="Times New Roman" w:hAnsi="Times New Roman" w:cs="Times New Roman"/>
        </w:rPr>
      </w:pPr>
      <w:r w:rsidRPr="00E03E13">
        <w:rPr>
          <w:rFonts w:ascii="Times New Roman" w:hAnsi="Times New Roman" w:cs="Times New Roman"/>
          <w:b/>
          <w:bCs/>
        </w:rPr>
        <w:t>Batch:</w:t>
      </w:r>
      <w:r w:rsidRPr="00E03E13">
        <w:rPr>
          <w:rFonts w:ascii="Times New Roman" w:hAnsi="Times New Roman" w:cs="Times New Roman"/>
        </w:rPr>
        <w:t xml:space="preserve"> </w:t>
      </w:r>
      <w:r w:rsidR="008C5779">
        <w:rPr>
          <w:rFonts w:ascii="Times New Roman" w:hAnsi="Times New Roman" w:cs="Times New Roman"/>
        </w:rPr>
        <w:t>B2</w:t>
      </w:r>
    </w:p>
    <w:p w14:paraId="5EC1E907" w14:textId="294F07C2" w:rsidR="00E03E13" w:rsidRDefault="00E03E13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  <w:r w:rsidRPr="00E03E13">
        <w:rPr>
          <w:rFonts w:ascii="Times New Roman" w:hAnsi="Times New Roman" w:cs="Times New Roman"/>
          <w:b/>
          <w:bCs/>
          <w:u w:val="single"/>
        </w:rPr>
        <w:t xml:space="preserve">Assignment </w:t>
      </w:r>
      <w:r w:rsidR="00952392">
        <w:rPr>
          <w:rFonts w:ascii="Times New Roman" w:hAnsi="Times New Roman" w:cs="Times New Roman"/>
          <w:b/>
          <w:bCs/>
          <w:u w:val="single"/>
        </w:rPr>
        <w:t>2</w:t>
      </w:r>
    </w:p>
    <w:p w14:paraId="765F2C3A" w14:textId="77777777" w:rsidR="00952392" w:rsidRPr="00E03E13" w:rsidRDefault="00952392" w:rsidP="00E03E13">
      <w:pPr>
        <w:ind w:left="3545"/>
        <w:rPr>
          <w:rFonts w:ascii="Times New Roman" w:hAnsi="Times New Roman" w:cs="Times New Roman"/>
          <w:b/>
          <w:bCs/>
          <w:u w:val="single"/>
        </w:rPr>
      </w:pPr>
    </w:p>
    <w:p w14:paraId="6A29DE6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Statement:</w:t>
      </w:r>
    </w:p>
    <w:p w14:paraId="6C0B591C" w14:textId="77777777" w:rsidR="00952392" w:rsidRPr="00952392" w:rsidRDefault="00E03E13" w:rsidP="00952392">
      <w:pPr>
        <w:rPr>
          <w:rFonts w:cs="Times New Roman"/>
        </w:rPr>
      </w:pPr>
      <w:r w:rsidRPr="00E03E13">
        <w:rPr>
          <w:rFonts w:ascii="Times New Roman" w:hAnsi="Times New Roman" w:cs="Times New Roman"/>
        </w:rPr>
        <w:br/>
      </w:r>
      <w:r w:rsidR="00952392" w:rsidRPr="00952392">
        <w:rPr>
          <w:rFonts w:cs="Times New Roman"/>
        </w:rPr>
        <w:t>Q. Perform the following operations using R/Python on the data sets:</w:t>
      </w:r>
      <w:r w:rsidR="00952392" w:rsidRPr="00952392">
        <w:rPr>
          <w:rFonts w:cs="Times New Roman"/>
        </w:rPr>
        <w:br/>
        <w:t>a) Compute and display summary statistics for each feature available in the dataset. (e.g. minimum value, maximum value, mean, range, standard deviation, variance, and percentiles)</w:t>
      </w:r>
      <w:r w:rsidR="00952392" w:rsidRPr="00952392">
        <w:rPr>
          <w:rFonts w:cs="Times New Roman"/>
        </w:rPr>
        <w:br/>
        <w:t>b) Illustrate the feature distributions using histograms.</w:t>
      </w:r>
      <w:r w:rsidR="00952392" w:rsidRPr="00952392">
        <w:rPr>
          <w:rFonts w:cs="Times New Roman"/>
        </w:rPr>
        <w:br/>
        <w:t>c) Data cleaning, Data integration, Data transformation, Data model building (e.g., Classification).</w:t>
      </w:r>
    </w:p>
    <w:p w14:paraId="6CB57B34" w14:textId="77777777" w:rsidR="00E03E13" w:rsidRPr="00E03E13" w:rsidRDefault="00E03E13" w:rsidP="00E03E13">
      <w:pPr>
        <w:rPr>
          <w:rFonts w:ascii="Times New Roman" w:hAnsi="Times New Roman" w:cs="Times New Roman"/>
        </w:rPr>
      </w:pPr>
    </w:p>
    <w:p w14:paraId="6671362F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Objective:</w:t>
      </w:r>
    </w:p>
    <w:p w14:paraId="22DBDEB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7095104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This assignment aims to </w:t>
      </w:r>
      <w:proofErr w:type="spellStart"/>
      <w:r w:rsidRPr="00952392">
        <w:rPr>
          <w:rFonts w:ascii="Times New Roman" w:hAnsi="Times New Roman" w:cs="Times New Roman"/>
        </w:rPr>
        <w:t>analyze</w:t>
      </w:r>
      <w:proofErr w:type="spellEnd"/>
      <w:r w:rsidRPr="00952392">
        <w:rPr>
          <w:rFonts w:ascii="Times New Roman" w:hAnsi="Times New Roman" w:cs="Times New Roman"/>
        </w:rPr>
        <w:t xml:space="preserve"> and preprocess the dataset using various statistical and visualization techniques.</w:t>
      </w:r>
    </w:p>
    <w:p w14:paraId="0B75C8B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Learn how to compute and interpret summary statistics for different features.</w:t>
      </w:r>
    </w:p>
    <w:p w14:paraId="40A0F7A8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Visualize feature distributions to understand data distribution.</w:t>
      </w:r>
    </w:p>
    <w:p w14:paraId="7A49BB33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Perform essential data cleaning, integration, and transformation steps.</w:t>
      </w:r>
    </w:p>
    <w:p w14:paraId="799F8531" w14:textId="77777777" w:rsidR="00952392" w:rsidRPr="00952392" w:rsidRDefault="00952392" w:rsidP="00952392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Build a classification model for predictive analysis.</w:t>
      </w:r>
    </w:p>
    <w:p w14:paraId="0E31DA8E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016E5970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Resources used:</w:t>
      </w:r>
    </w:p>
    <w:p w14:paraId="1C5A9DFE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440C680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Software used: Google </w:t>
      </w:r>
      <w:proofErr w:type="spellStart"/>
      <w:r w:rsidRPr="00952392">
        <w:rPr>
          <w:rFonts w:ascii="Times New Roman" w:hAnsi="Times New Roman" w:cs="Times New Roman"/>
        </w:rPr>
        <w:t>Colab</w:t>
      </w:r>
      <w:proofErr w:type="spellEnd"/>
    </w:p>
    <w:p w14:paraId="440BC45D" w14:textId="77777777" w:rsidR="00952392" w:rsidRPr="00952392" w:rsidRDefault="00952392" w:rsidP="00952392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Libraries used: Pandas, Scikit-learn, Matplotlib, Seaborn</w:t>
      </w:r>
    </w:p>
    <w:p w14:paraId="553569E8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922CCA" w14:textId="1AE74DD5" w:rsidR="00E03E13" w:rsidRPr="00D25FF9" w:rsidRDefault="00E03E13" w:rsidP="00E03E13">
      <w:pPr>
        <w:rPr>
          <w:rFonts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 xml:space="preserve">Introduction to </w:t>
      </w:r>
      <w:r w:rsidR="00952392" w:rsidRPr="00952392">
        <w:rPr>
          <w:rFonts w:cs="Times New Roman"/>
          <w:b/>
          <w:bCs/>
        </w:rPr>
        <w:t>Data Analysis and Classification:</w:t>
      </w:r>
    </w:p>
    <w:p w14:paraId="3C2ECC70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C327286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Data analysis involves summarizing, visualizing, and preparing data for </w:t>
      </w:r>
      <w:proofErr w:type="spellStart"/>
      <w:r w:rsidRPr="00952392">
        <w:rPr>
          <w:rFonts w:ascii="Times New Roman" w:hAnsi="Times New Roman" w:cs="Times New Roman"/>
        </w:rPr>
        <w:t>modeling</w:t>
      </w:r>
      <w:proofErr w:type="spellEnd"/>
      <w:r w:rsidRPr="00952392">
        <w:rPr>
          <w:rFonts w:ascii="Times New Roman" w:hAnsi="Times New Roman" w:cs="Times New Roman"/>
        </w:rPr>
        <w:t>.</w:t>
      </w:r>
    </w:p>
    <w:p w14:paraId="0660360E" w14:textId="77777777" w:rsidR="00952392" w:rsidRPr="00952392" w:rsidRDefault="00952392" w:rsidP="00952392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Classification models predict categorical outcomes based on input features.</w:t>
      </w:r>
    </w:p>
    <w:p w14:paraId="3E5522D3" w14:textId="3174EABB" w:rsidR="00D25FF9" w:rsidRPr="00952392" w:rsidRDefault="00952392" w:rsidP="00D25FF9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The dataset contains various </w:t>
      </w:r>
      <w:r w:rsidR="00CC3181">
        <w:rPr>
          <w:rFonts w:ascii="Times New Roman" w:hAnsi="Times New Roman" w:cs="Times New Roman"/>
        </w:rPr>
        <w:t>criteria to be eligible for admission in university</w:t>
      </w:r>
      <w:r w:rsidRPr="00952392">
        <w:rPr>
          <w:rFonts w:ascii="Times New Roman" w:hAnsi="Times New Roman" w:cs="Times New Roman"/>
        </w:rPr>
        <w:t>.</w:t>
      </w:r>
    </w:p>
    <w:p w14:paraId="3B14D3F3" w14:textId="77777777" w:rsidR="00D25FF9" w:rsidRPr="00D25FF9" w:rsidRDefault="00D25FF9" w:rsidP="00D25FF9">
      <w:pPr>
        <w:rPr>
          <w:rFonts w:ascii="Times New Roman" w:hAnsi="Times New Roman" w:cs="Times New Roman"/>
        </w:rPr>
      </w:pPr>
    </w:p>
    <w:p w14:paraId="210A0CB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Methodology:</w:t>
      </w:r>
    </w:p>
    <w:p w14:paraId="6DA081D5" w14:textId="77777777" w:rsidR="00952392" w:rsidRDefault="00952392" w:rsidP="00E03E13">
      <w:pPr>
        <w:rPr>
          <w:rFonts w:ascii="Times New Roman" w:hAnsi="Times New Roman" w:cs="Times New Roman"/>
        </w:rPr>
      </w:pPr>
    </w:p>
    <w:p w14:paraId="685915E6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Computing Summary Statistics:</w:t>
      </w:r>
    </w:p>
    <w:p w14:paraId="3CAA002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Calculate minimum, maximum, mean, range, standard deviation, variance, and percentiles for each feature.</w:t>
      </w:r>
    </w:p>
    <w:p w14:paraId="60D5C691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Feature Distribution Visualization:</w:t>
      </w:r>
    </w:p>
    <w:p w14:paraId="042F8B10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Use histograms to display the distribution of numerical features.</w:t>
      </w:r>
    </w:p>
    <w:p w14:paraId="2EF684E2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Cleaning and Preprocessing:</w:t>
      </w:r>
    </w:p>
    <w:p w14:paraId="4254A20D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Handle missing values and remove inconsistencies.</w:t>
      </w:r>
    </w:p>
    <w:p w14:paraId="43D99F4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Normalize or scale numerical features if required.</w:t>
      </w:r>
    </w:p>
    <w:p w14:paraId="0EC0E08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Data Integration and Transformation:</w:t>
      </w:r>
    </w:p>
    <w:p w14:paraId="1872848B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Merge datasets if needed and encode categorical variables.</w:t>
      </w:r>
    </w:p>
    <w:p w14:paraId="7C5398BE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Apply feature engineering techniques.</w:t>
      </w:r>
    </w:p>
    <w:p w14:paraId="2E179F78" w14:textId="77777777" w:rsidR="00952392" w:rsidRPr="00952392" w:rsidRDefault="00952392" w:rsidP="00952392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  <w:b/>
          <w:bCs/>
        </w:rPr>
        <w:t>Model Building (Classification):</w:t>
      </w:r>
    </w:p>
    <w:p w14:paraId="5B4D8E8A" w14:textId="77777777" w:rsidR="00952392" w:rsidRPr="00952392" w:rsidRDefault="00952392" w:rsidP="00952392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Choose a suitable classification algorithm (e.g., Logistic Regression, Decision Tree, Random Forest, or SVM).</w:t>
      </w:r>
    </w:p>
    <w:p w14:paraId="3DE7CE49" w14:textId="230376E3" w:rsidR="00952392" w:rsidRPr="00952392" w:rsidRDefault="00952392" w:rsidP="00E03E13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Train and evaluate the model on the dataset.</w:t>
      </w:r>
    </w:p>
    <w:p w14:paraId="13D88EDF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36273BF9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Advantages:</w:t>
      </w:r>
    </w:p>
    <w:p w14:paraId="2C8D9747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7C886566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Helps in understanding data characteristics and distributions.</w:t>
      </w:r>
    </w:p>
    <w:p w14:paraId="17A707F9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Improves predictive model accuracy through data preprocessing.</w:t>
      </w:r>
    </w:p>
    <w:p w14:paraId="7DE99021" w14:textId="77777777" w:rsidR="00952392" w:rsidRPr="00952392" w:rsidRDefault="00952392" w:rsidP="00952392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Enables better decision-making in healthcare applications.</w:t>
      </w:r>
    </w:p>
    <w:p w14:paraId="1747858D" w14:textId="77777777" w:rsidR="00E03E13" w:rsidRPr="00E03E13" w:rsidRDefault="00E03E13" w:rsidP="00E03E13">
      <w:pPr>
        <w:ind w:left="720"/>
        <w:rPr>
          <w:rFonts w:ascii="Times New Roman" w:hAnsi="Times New Roman" w:cs="Times New Roman"/>
        </w:rPr>
      </w:pPr>
    </w:p>
    <w:p w14:paraId="3834CFA7" w14:textId="77777777" w:rsidR="00E03E13" w:rsidRDefault="00E03E13" w:rsidP="00E03E13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Disadvantages:</w:t>
      </w:r>
    </w:p>
    <w:p w14:paraId="4B7013A1" w14:textId="77777777" w:rsidR="00E03E13" w:rsidRPr="00E03E13" w:rsidRDefault="00E03E13" w:rsidP="00E03E13">
      <w:pPr>
        <w:rPr>
          <w:rFonts w:ascii="Times New Roman" w:hAnsi="Times New Roman" w:cs="Times New Roman"/>
          <w:b/>
          <w:bCs/>
        </w:rPr>
      </w:pPr>
    </w:p>
    <w:p w14:paraId="03C876E1" w14:textId="77777777" w:rsidR="00952392" w:rsidRPr="00952392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Requires proper handling of missing and inconsistent data.</w:t>
      </w:r>
    </w:p>
    <w:p w14:paraId="07B7C327" w14:textId="50D56338" w:rsidR="00E03E13" w:rsidRDefault="00952392" w:rsidP="00952392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>Model performance may vary based on dataset quality and preprocessing techniques.</w:t>
      </w:r>
    </w:p>
    <w:p w14:paraId="720139B9" w14:textId="77777777" w:rsidR="002C7728" w:rsidRDefault="002C7728" w:rsidP="002C7728">
      <w:pPr>
        <w:rPr>
          <w:rFonts w:ascii="Times New Roman" w:hAnsi="Times New Roman" w:cs="Times New Roman"/>
        </w:rPr>
      </w:pPr>
    </w:p>
    <w:p w14:paraId="71E4CC71" w14:textId="6822FB52" w:rsidR="002C7728" w:rsidRDefault="002C7728" w:rsidP="002C7728">
      <w:pPr>
        <w:rPr>
          <w:rFonts w:ascii="Times New Roman" w:hAnsi="Times New Roman" w:cs="Times New Roman"/>
          <w:b/>
          <w:bCs/>
        </w:rPr>
      </w:pPr>
      <w:r w:rsidRPr="002C7728">
        <w:rPr>
          <w:rFonts w:ascii="Times New Roman" w:hAnsi="Times New Roman" w:cs="Times New Roman"/>
          <w:b/>
          <w:bCs/>
        </w:rPr>
        <w:t>Results:</w:t>
      </w:r>
    </w:p>
    <w:p w14:paraId="0C8641E9" w14:textId="15CEE7E5" w:rsidR="002C7728" w:rsidRPr="002C7728" w:rsidRDefault="00CC3181" w:rsidP="002C77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DA30B17" wp14:editId="61C4BF1E">
            <wp:extent cx="5464810" cy="5432491"/>
            <wp:effectExtent l="0" t="0" r="2540" b="0"/>
            <wp:docPr id="987595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95049" name="Picture 987595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485" cy="54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86F5C" w14:textId="77777777" w:rsidR="00244C4F" w:rsidRDefault="00244C4F" w:rsidP="00E03E13"/>
    <w:p w14:paraId="7363AB68" w14:textId="77777777" w:rsidR="00753413" w:rsidRDefault="00753413" w:rsidP="00E03E13">
      <w:pPr>
        <w:rPr>
          <w:b/>
          <w:bCs/>
        </w:rPr>
      </w:pPr>
    </w:p>
    <w:p w14:paraId="19466301" w14:textId="77777777" w:rsidR="00435199" w:rsidRDefault="00435199" w:rsidP="00435199">
      <w:pPr>
        <w:rPr>
          <w:rFonts w:ascii="Times New Roman" w:hAnsi="Times New Roman" w:cs="Times New Roman"/>
          <w:b/>
          <w:bCs/>
        </w:rPr>
      </w:pPr>
      <w:r w:rsidRPr="00E03E13">
        <w:rPr>
          <w:rFonts w:ascii="Times New Roman" w:hAnsi="Times New Roman" w:cs="Times New Roman"/>
          <w:b/>
          <w:bCs/>
        </w:rPr>
        <w:t>Conclusion:</w:t>
      </w:r>
    </w:p>
    <w:p w14:paraId="3C50E0F3" w14:textId="77777777" w:rsidR="00435199" w:rsidRPr="00E03E13" w:rsidRDefault="00435199" w:rsidP="00435199">
      <w:pPr>
        <w:rPr>
          <w:rFonts w:ascii="Times New Roman" w:hAnsi="Times New Roman" w:cs="Times New Roman"/>
          <w:b/>
          <w:bCs/>
        </w:rPr>
      </w:pPr>
    </w:p>
    <w:p w14:paraId="622B471C" w14:textId="7E39634C" w:rsidR="00952392" w:rsidRPr="00952392" w:rsidRDefault="00952392" w:rsidP="00952392">
      <w:pPr>
        <w:rPr>
          <w:rFonts w:ascii="Times New Roman" w:hAnsi="Times New Roman" w:cs="Times New Roman"/>
        </w:rPr>
      </w:pPr>
      <w:r w:rsidRPr="00952392">
        <w:rPr>
          <w:rFonts w:ascii="Times New Roman" w:hAnsi="Times New Roman" w:cs="Times New Roman"/>
        </w:rPr>
        <w:t xml:space="preserve">In this assignment, we </w:t>
      </w:r>
      <w:proofErr w:type="spellStart"/>
      <w:r w:rsidRPr="00952392">
        <w:rPr>
          <w:rFonts w:ascii="Times New Roman" w:hAnsi="Times New Roman" w:cs="Times New Roman"/>
        </w:rPr>
        <w:t>analyzed</w:t>
      </w:r>
      <w:proofErr w:type="spellEnd"/>
      <w:r w:rsidRPr="00952392">
        <w:rPr>
          <w:rFonts w:ascii="Times New Roman" w:hAnsi="Times New Roman" w:cs="Times New Roman"/>
        </w:rPr>
        <w:t xml:space="preserve"> the dataset by computing summary statistics and visualizing feature distributions. We performed essential data preprocessing steps such as cleaning, integration, and transformation. Finally, we implemented a classification model to predict </w:t>
      </w:r>
      <w:r w:rsidR="00CC3181">
        <w:rPr>
          <w:rFonts w:ascii="Times New Roman" w:hAnsi="Times New Roman" w:cs="Times New Roman"/>
        </w:rPr>
        <w:t>admission chances</w:t>
      </w:r>
      <w:r w:rsidRPr="00952392">
        <w:rPr>
          <w:rFonts w:ascii="Times New Roman" w:hAnsi="Times New Roman" w:cs="Times New Roman"/>
        </w:rPr>
        <w:t xml:space="preserve">. These steps are crucial for effective data-driven decision-making </w:t>
      </w:r>
      <w:proofErr w:type="gramStart"/>
      <w:r w:rsidRPr="00952392">
        <w:rPr>
          <w:rFonts w:ascii="Times New Roman" w:hAnsi="Times New Roman" w:cs="Times New Roman"/>
        </w:rPr>
        <w:t>in  analytics</w:t>
      </w:r>
      <w:proofErr w:type="gramEnd"/>
      <w:r w:rsidRPr="00952392">
        <w:rPr>
          <w:rFonts w:ascii="Times New Roman" w:hAnsi="Times New Roman" w:cs="Times New Roman"/>
        </w:rPr>
        <w:t>.</w:t>
      </w:r>
    </w:p>
    <w:p w14:paraId="519697B2" w14:textId="77777777" w:rsidR="00435199" w:rsidRPr="00753413" w:rsidRDefault="00435199" w:rsidP="00E03E13">
      <w:pPr>
        <w:rPr>
          <w:b/>
          <w:bCs/>
        </w:rPr>
      </w:pPr>
    </w:p>
    <w:sectPr w:rsidR="00435199" w:rsidRPr="00753413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altName w:val="Courier New"/>
    <w:charset w:val="00"/>
    <w:family w:val="modern"/>
    <w:pitch w:val="default"/>
  </w:font>
  <w:font w:name="Noto Sans Mono CJK SC">
    <w:charset w:val="00"/>
    <w:family w:val="modern"/>
    <w:pitch w:val="default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3004A2C"/>
    <w:multiLevelType w:val="multilevel"/>
    <w:tmpl w:val="5C50D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926F7C"/>
    <w:multiLevelType w:val="hybridMultilevel"/>
    <w:tmpl w:val="96B04290"/>
    <w:lvl w:ilvl="0" w:tplc="A2AADB96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E6F0B"/>
    <w:multiLevelType w:val="multilevel"/>
    <w:tmpl w:val="852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353E13"/>
    <w:multiLevelType w:val="multilevel"/>
    <w:tmpl w:val="4752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150FF4"/>
    <w:multiLevelType w:val="multilevel"/>
    <w:tmpl w:val="544EB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AD573D"/>
    <w:multiLevelType w:val="multilevel"/>
    <w:tmpl w:val="0FF2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E4380D"/>
    <w:multiLevelType w:val="multilevel"/>
    <w:tmpl w:val="10C6E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26458"/>
    <w:multiLevelType w:val="multilevel"/>
    <w:tmpl w:val="B720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E94B93"/>
    <w:multiLevelType w:val="multilevel"/>
    <w:tmpl w:val="08480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034BB0"/>
    <w:multiLevelType w:val="multilevel"/>
    <w:tmpl w:val="AEFA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E1596"/>
    <w:multiLevelType w:val="multilevel"/>
    <w:tmpl w:val="96B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9C6BBE"/>
    <w:multiLevelType w:val="multilevel"/>
    <w:tmpl w:val="68C02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EA08EE"/>
    <w:multiLevelType w:val="multilevel"/>
    <w:tmpl w:val="662C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97306A"/>
    <w:multiLevelType w:val="multilevel"/>
    <w:tmpl w:val="08D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CE4A13"/>
    <w:multiLevelType w:val="multilevel"/>
    <w:tmpl w:val="EAAA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AF559B"/>
    <w:multiLevelType w:val="multilevel"/>
    <w:tmpl w:val="EAD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130292"/>
    <w:multiLevelType w:val="multilevel"/>
    <w:tmpl w:val="72CA1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16FE4"/>
    <w:multiLevelType w:val="multilevel"/>
    <w:tmpl w:val="A9C2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67A3"/>
    <w:multiLevelType w:val="multilevel"/>
    <w:tmpl w:val="63D2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8D853F4"/>
    <w:multiLevelType w:val="multilevel"/>
    <w:tmpl w:val="FFB45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DF39A6"/>
    <w:multiLevelType w:val="multilevel"/>
    <w:tmpl w:val="92A07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E4E9F"/>
    <w:multiLevelType w:val="multilevel"/>
    <w:tmpl w:val="E86C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607615">
    <w:abstractNumId w:val="0"/>
  </w:num>
  <w:num w:numId="2" w16cid:durableId="1760640496">
    <w:abstractNumId w:val="1"/>
  </w:num>
  <w:num w:numId="3" w16cid:durableId="1771973945">
    <w:abstractNumId w:val="2"/>
  </w:num>
  <w:num w:numId="4" w16cid:durableId="221259426">
    <w:abstractNumId w:val="3"/>
  </w:num>
  <w:num w:numId="5" w16cid:durableId="1073893565">
    <w:abstractNumId w:val="5"/>
  </w:num>
  <w:num w:numId="6" w16cid:durableId="446124064">
    <w:abstractNumId w:val="12"/>
  </w:num>
  <w:num w:numId="7" w16cid:durableId="1578394982">
    <w:abstractNumId w:val="13"/>
  </w:num>
  <w:num w:numId="8" w16cid:durableId="1633250260">
    <w:abstractNumId w:val="19"/>
  </w:num>
  <w:num w:numId="9" w16cid:durableId="478041384">
    <w:abstractNumId w:val="23"/>
  </w:num>
  <w:num w:numId="10" w16cid:durableId="1890916641">
    <w:abstractNumId w:val="15"/>
  </w:num>
  <w:num w:numId="11" w16cid:durableId="1448310251">
    <w:abstractNumId w:val="18"/>
  </w:num>
  <w:num w:numId="12" w16cid:durableId="1083838762">
    <w:abstractNumId w:val="4"/>
  </w:num>
  <w:num w:numId="13" w16cid:durableId="792987028">
    <w:abstractNumId w:val="9"/>
  </w:num>
  <w:num w:numId="14" w16cid:durableId="1252273002">
    <w:abstractNumId w:val="16"/>
  </w:num>
  <w:num w:numId="15" w16cid:durableId="732435583">
    <w:abstractNumId w:val="20"/>
  </w:num>
  <w:num w:numId="16" w16cid:durableId="97650482">
    <w:abstractNumId w:val="24"/>
  </w:num>
  <w:num w:numId="17" w16cid:durableId="1733191506">
    <w:abstractNumId w:val="8"/>
  </w:num>
  <w:num w:numId="18" w16cid:durableId="1702440411">
    <w:abstractNumId w:val="17"/>
  </w:num>
  <w:num w:numId="19" w16cid:durableId="1415323586">
    <w:abstractNumId w:val="25"/>
  </w:num>
  <w:num w:numId="20" w16cid:durableId="48305293">
    <w:abstractNumId w:val="22"/>
  </w:num>
  <w:num w:numId="21" w16cid:durableId="816336350">
    <w:abstractNumId w:val="7"/>
  </w:num>
  <w:num w:numId="22" w16cid:durableId="1007558080">
    <w:abstractNumId w:val="10"/>
  </w:num>
  <w:num w:numId="23" w16cid:durableId="1321882473">
    <w:abstractNumId w:val="11"/>
  </w:num>
  <w:num w:numId="24" w16cid:durableId="2018728640">
    <w:abstractNumId w:val="14"/>
  </w:num>
  <w:num w:numId="25" w16cid:durableId="501240315">
    <w:abstractNumId w:val="6"/>
  </w:num>
  <w:num w:numId="26" w16cid:durableId="164615561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E3"/>
    <w:rsid w:val="000878A7"/>
    <w:rsid w:val="00190BFF"/>
    <w:rsid w:val="00244C4F"/>
    <w:rsid w:val="002C7728"/>
    <w:rsid w:val="00435199"/>
    <w:rsid w:val="00753413"/>
    <w:rsid w:val="008166BC"/>
    <w:rsid w:val="00832F43"/>
    <w:rsid w:val="008C5779"/>
    <w:rsid w:val="008E0C2C"/>
    <w:rsid w:val="00952392"/>
    <w:rsid w:val="00A16B6A"/>
    <w:rsid w:val="00B76E5B"/>
    <w:rsid w:val="00C51CE3"/>
    <w:rsid w:val="00CC3181"/>
    <w:rsid w:val="00CE0598"/>
    <w:rsid w:val="00D25FF9"/>
    <w:rsid w:val="00E03E13"/>
    <w:rsid w:val="00EC02B2"/>
    <w:rsid w:val="00EE680E"/>
    <w:rsid w:val="00EF1176"/>
    <w:rsid w:val="00F96FDF"/>
    <w:rsid w:val="00FE3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3FE1DB"/>
  <w15:chartTrackingRefBased/>
  <w15:docId w15:val="{125276D1-9063-4393-BA16-25703188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Strong">
    <w:name w:val="Strong"/>
    <w:uiPriority w:val="22"/>
    <w:qFormat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D25FF9"/>
    <w:rPr>
      <w:rFonts w:ascii="Times New Roman" w:hAnsi="Times New Roman" w:cs="Mangal"/>
      <w:szCs w:val="21"/>
    </w:rPr>
  </w:style>
  <w:style w:type="table" w:styleId="TableGrid">
    <w:name w:val="Table Grid"/>
    <w:basedOn w:val="TableNormal"/>
    <w:uiPriority w:val="59"/>
    <w:rsid w:val="00753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373</Words>
  <Characters>2446</Characters>
  <Application>Microsoft Office Word</Application>
  <DocSecurity>0</DocSecurity>
  <Lines>72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cp:lastModifiedBy>Avishkar Chothwe</cp:lastModifiedBy>
  <cp:revision>2</cp:revision>
  <cp:lastPrinted>1899-12-31T18:30:00Z</cp:lastPrinted>
  <dcterms:created xsi:type="dcterms:W3CDTF">2025-04-10T09:31:00Z</dcterms:created>
  <dcterms:modified xsi:type="dcterms:W3CDTF">2025-04-10T09:31:00Z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9d9ab998b70da20e0d1edf3bf282a7161dfa130a8b1c685003531b37b8f9c091</vt:lpwstr>
  </property>
</Properties>
</file>