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7E6261F"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CC4DA8">
        <w:rPr>
          <w:rFonts w:ascii="Times New Roman" w:hAnsi="Times New Roman" w:cs="Times New Roman"/>
        </w:rPr>
        <w:t>Avishkar Dinesh Chothwe</w:t>
      </w:r>
    </w:p>
    <w:p w14:paraId="2E4A25A9" w14:textId="2BCDE8D7"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sidR="00BE4377">
        <w:rPr>
          <w:rFonts w:ascii="Times New Roman" w:hAnsi="Times New Roman" w:cs="Times New Roman"/>
        </w:rPr>
        <w:t>282</w:t>
      </w:r>
      <w:r w:rsidR="00CC4DA8">
        <w:rPr>
          <w:rFonts w:ascii="Times New Roman" w:hAnsi="Times New Roman" w:cs="Times New Roman"/>
        </w:rPr>
        <w:t>029</w:t>
      </w:r>
      <w:r w:rsidR="00BE4377">
        <w:rPr>
          <w:rFonts w:ascii="Times New Roman" w:hAnsi="Times New Roman" w:cs="Times New Roman"/>
        </w:rPr>
        <w:t xml:space="preserve">                               </w:t>
      </w:r>
      <w:proofErr w:type="gramStart"/>
      <w:r w:rsidR="00BE4377">
        <w:rPr>
          <w:rFonts w:ascii="Times New Roman" w:hAnsi="Times New Roman" w:cs="Times New Roman"/>
        </w:rPr>
        <w:t>PRN :</w:t>
      </w:r>
      <w:proofErr w:type="gramEnd"/>
      <w:r w:rsidR="00BE4377">
        <w:rPr>
          <w:rFonts w:ascii="Times New Roman" w:hAnsi="Times New Roman" w:cs="Times New Roman"/>
        </w:rPr>
        <w:t>- 2231</w:t>
      </w:r>
      <w:r w:rsidR="00CC4DA8">
        <w:rPr>
          <w:rFonts w:ascii="Times New Roman" w:hAnsi="Times New Roman" w:cs="Times New Roman"/>
        </w:rPr>
        <w:t>0789</w:t>
      </w:r>
    </w:p>
    <w:p w14:paraId="50CE90A0" w14:textId="1AFA96AF"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sidR="00BE4377">
        <w:rPr>
          <w:rFonts w:ascii="Times New Roman" w:hAnsi="Times New Roman" w:cs="Times New Roman"/>
        </w:rPr>
        <w:t>B2</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 xml:space="preserve">Understand different types of plots and their use cases for </w:t>
      </w:r>
      <w:proofErr w:type="spellStart"/>
      <w:r w:rsidRPr="00D25FF9">
        <w:rPr>
          <w:rFonts w:ascii="Times New Roman" w:hAnsi="Times New Roman" w:cs="Times New Roman"/>
        </w:rPr>
        <w:t>analyzing</w:t>
      </w:r>
      <w:proofErr w:type="spellEnd"/>
      <w:r w:rsidRPr="00D25FF9">
        <w:rPr>
          <w:rFonts w:ascii="Times New Roman" w:hAnsi="Times New Roman" w:cs="Times New Roman"/>
        </w:rPr>
        <w:t xml:space="preserve">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Software used: Google </w:t>
      </w:r>
      <w:proofErr w:type="spellStart"/>
      <w:r w:rsidRPr="00D25FF9">
        <w:rPr>
          <w:rFonts w:ascii="Times New Roman" w:hAnsi="Times New Roman" w:cs="Times New Roman"/>
        </w:rPr>
        <w:t>Colab</w:t>
      </w:r>
      <w:proofErr w:type="spellEnd"/>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plt.scatter</w:t>
      </w:r>
      <w:proofErr w:type="spellEnd"/>
      <w:proofErr w:type="gramEnd"/>
      <w:r w:rsidRPr="00D25FF9">
        <w:rPr>
          <w:rFonts w:ascii="Times New Roman" w:hAnsi="Times New Roman" w:cs="Times New Roman"/>
        </w:rPr>
        <w:t xml:space="preserve">(x, y) (Matplotlib) or </w:t>
      </w:r>
      <w:proofErr w:type="spellStart"/>
      <w:proofErr w:type="gramStart"/>
      <w:r w:rsidRPr="00D25FF9">
        <w:rPr>
          <w:rFonts w:ascii="Times New Roman" w:hAnsi="Times New Roman" w:cs="Times New Roman"/>
        </w:rPr>
        <w:t>sns.scatterplot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plt.bar</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x, y) or </w:t>
      </w:r>
      <w:proofErr w:type="spellStart"/>
      <w:proofErr w:type="gramStart"/>
      <w:r w:rsidRPr="00D25FF9">
        <w:rPr>
          <w:rFonts w:ascii="Times New Roman" w:hAnsi="Times New Roman" w:cs="Times New Roman"/>
        </w:rPr>
        <w:t>sns.barplot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sns.boxplot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plt.pie</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sizes, labels=labels, </w:t>
      </w:r>
      <w:proofErr w:type="spellStart"/>
      <w:r w:rsidRPr="00D25FF9">
        <w:rPr>
          <w:rFonts w:ascii="Times New Roman" w:hAnsi="Times New Roman" w:cs="Times New Roman"/>
        </w:rPr>
        <w:t>autopct</w:t>
      </w:r>
      <w:proofErr w:type="spellEnd"/>
      <w:r w:rsidRPr="00D25FF9">
        <w:rPr>
          <w:rFonts w:ascii="Times New Roman" w:hAnsi="Times New Roman" w:cs="Times New Roman"/>
        </w:rPr>
        <w: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plt.plot</w:t>
      </w:r>
      <w:proofErr w:type="spellEnd"/>
      <w:proofErr w:type="gramEnd"/>
      <w:r w:rsidRPr="00D25FF9">
        <w:rPr>
          <w:rFonts w:ascii="Times New Roman" w:hAnsi="Times New Roman" w:cs="Times New Roman"/>
        </w:rPr>
        <w: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 xml:space="preserve">Customize plots with titles, labels, and </w:t>
      </w:r>
      <w:proofErr w:type="spellStart"/>
      <w:r w:rsidRPr="00D25FF9">
        <w:rPr>
          <w:rFonts w:ascii="Times New Roman" w:hAnsi="Times New Roman" w:cs="Times New Roman"/>
        </w:rPr>
        <w:t>color</w:t>
      </w:r>
      <w:proofErr w:type="spellEnd"/>
      <w:r w:rsidRPr="00D25FF9">
        <w:rPr>
          <w:rFonts w:ascii="Times New Roman" w:hAnsi="Times New Roman" w:cs="Times New Roman"/>
        </w:rPr>
        <w:t xml:space="preserve">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p w14:paraId="7363AB68" w14:textId="40BD0622" w:rsidR="00753413" w:rsidRDefault="00CC4DA8" w:rsidP="00E03E13">
      <w:pPr>
        <w:rPr>
          <w:b/>
          <w:bCs/>
        </w:rPr>
      </w:pPr>
      <w:r>
        <w:rPr>
          <w:b/>
          <w:bCs/>
          <w:noProof/>
        </w:rPr>
        <w:drawing>
          <wp:inline distT="0" distB="0" distL="0" distR="0" wp14:anchorId="2EA11EEB" wp14:editId="4BC5006E">
            <wp:extent cx="6120130" cy="4816475"/>
            <wp:effectExtent l="0" t="0" r="0" b="3175"/>
            <wp:docPr id="203870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338" name="Picture 203870338"/>
                    <pic:cNvPicPr/>
                  </pic:nvPicPr>
                  <pic:blipFill>
                    <a:blip r:embed="rId5">
                      <a:extLst>
                        <a:ext uri="{28A0092B-C50C-407E-A947-70E740481C1C}">
                          <a14:useLocalDpi xmlns:a14="http://schemas.microsoft.com/office/drawing/2010/main" val="0"/>
                        </a:ext>
                      </a:extLst>
                    </a:blip>
                    <a:stretch>
                      <a:fillRect/>
                    </a:stretch>
                  </pic:blipFill>
                  <pic:spPr>
                    <a:xfrm>
                      <a:off x="0" y="0"/>
                      <a:ext cx="6120130" cy="4816475"/>
                    </a:xfrm>
                    <a:prstGeom prst="rect">
                      <a:avLst/>
                    </a:prstGeom>
                  </pic:spPr>
                </pic:pic>
              </a:graphicData>
            </a:graphic>
          </wp:inline>
        </w:drawing>
      </w:r>
    </w:p>
    <w:p w14:paraId="3CCB3A68" w14:textId="77777777" w:rsidR="00CC4DA8" w:rsidRDefault="00CC4DA8" w:rsidP="00435199">
      <w:pPr>
        <w:rPr>
          <w:rFonts w:ascii="Times New Roman" w:hAnsi="Times New Roman" w:cs="Times New Roman"/>
          <w:b/>
          <w:bCs/>
        </w:rPr>
      </w:pPr>
    </w:p>
    <w:p w14:paraId="366718AE" w14:textId="77777777" w:rsidR="00CC4DA8" w:rsidRDefault="00CC4DA8" w:rsidP="00435199">
      <w:pPr>
        <w:rPr>
          <w:rFonts w:ascii="Times New Roman" w:hAnsi="Times New Roman" w:cs="Times New Roman"/>
          <w:b/>
          <w:bCs/>
        </w:rPr>
      </w:pPr>
    </w:p>
    <w:p w14:paraId="77F718D4" w14:textId="19534D70" w:rsidR="00CC4DA8" w:rsidRDefault="00CC4DA8" w:rsidP="00435199">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F89A614" wp14:editId="3867ED68">
            <wp:extent cx="6120130" cy="3651250"/>
            <wp:effectExtent l="0" t="0" r="0" b="6350"/>
            <wp:docPr id="1425470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0947" name="Picture 1425470947"/>
                    <pic:cNvPicPr/>
                  </pic:nvPicPr>
                  <pic:blipFill>
                    <a:blip r:embed="rId6">
                      <a:extLst>
                        <a:ext uri="{28A0092B-C50C-407E-A947-70E740481C1C}">
                          <a14:useLocalDpi xmlns:a14="http://schemas.microsoft.com/office/drawing/2010/main" val="0"/>
                        </a:ext>
                      </a:extLst>
                    </a:blip>
                    <a:stretch>
                      <a:fillRect/>
                    </a:stretch>
                  </pic:blipFill>
                  <pic:spPr>
                    <a:xfrm>
                      <a:off x="0" y="0"/>
                      <a:ext cx="6120130" cy="3651250"/>
                    </a:xfrm>
                    <a:prstGeom prst="rect">
                      <a:avLst/>
                    </a:prstGeom>
                  </pic:spPr>
                </pic:pic>
              </a:graphicData>
            </a:graphic>
          </wp:inline>
        </w:drawing>
      </w:r>
    </w:p>
    <w:p w14:paraId="2801FF43" w14:textId="77777777" w:rsidR="00CC4DA8" w:rsidRDefault="00CC4DA8" w:rsidP="00435199">
      <w:pPr>
        <w:rPr>
          <w:rFonts w:ascii="Times New Roman" w:hAnsi="Times New Roman" w:cs="Times New Roman"/>
          <w:b/>
          <w:bCs/>
        </w:rPr>
      </w:pPr>
    </w:p>
    <w:p w14:paraId="7C16811F" w14:textId="57A06FFA" w:rsidR="00CC4DA8" w:rsidRDefault="00CC4DA8" w:rsidP="00435199">
      <w:pPr>
        <w:rPr>
          <w:rFonts w:ascii="Times New Roman" w:hAnsi="Times New Roman" w:cs="Times New Roman"/>
          <w:b/>
          <w:bCs/>
        </w:rPr>
      </w:pPr>
      <w:r>
        <w:rPr>
          <w:rFonts w:ascii="Times New Roman" w:hAnsi="Times New Roman" w:cs="Times New Roman"/>
          <w:b/>
          <w:bCs/>
          <w:noProof/>
        </w:rPr>
        <w:drawing>
          <wp:inline distT="0" distB="0" distL="0" distR="0" wp14:anchorId="40F4BBDD" wp14:editId="1476A6EF">
            <wp:extent cx="6120130" cy="3956685"/>
            <wp:effectExtent l="0" t="0" r="0" b="5715"/>
            <wp:docPr id="19803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011" name="Picture 19803011"/>
                    <pic:cNvPicPr/>
                  </pic:nvPicPr>
                  <pic:blipFill>
                    <a:blip r:embed="rId7">
                      <a:extLst>
                        <a:ext uri="{28A0092B-C50C-407E-A947-70E740481C1C}">
                          <a14:useLocalDpi xmlns:a14="http://schemas.microsoft.com/office/drawing/2010/main" val="0"/>
                        </a:ext>
                      </a:extLst>
                    </a:blip>
                    <a:stretch>
                      <a:fillRect/>
                    </a:stretch>
                  </pic:blipFill>
                  <pic:spPr>
                    <a:xfrm>
                      <a:off x="0" y="0"/>
                      <a:ext cx="6120130" cy="3956685"/>
                    </a:xfrm>
                    <a:prstGeom prst="rect">
                      <a:avLst/>
                    </a:prstGeom>
                  </pic:spPr>
                </pic:pic>
              </a:graphicData>
            </a:graphic>
          </wp:inline>
        </w:drawing>
      </w:r>
    </w:p>
    <w:p w14:paraId="124EB87A" w14:textId="77777777" w:rsidR="00CC4DA8" w:rsidRDefault="00CC4DA8" w:rsidP="00435199">
      <w:pPr>
        <w:rPr>
          <w:rFonts w:ascii="Times New Roman" w:hAnsi="Times New Roman" w:cs="Times New Roman"/>
          <w:b/>
          <w:bCs/>
        </w:rPr>
      </w:pPr>
    </w:p>
    <w:p w14:paraId="5765C779" w14:textId="77777777" w:rsidR="00CC4DA8" w:rsidRDefault="00CC4DA8" w:rsidP="00435199">
      <w:pPr>
        <w:rPr>
          <w:rFonts w:ascii="Times New Roman" w:hAnsi="Times New Roman" w:cs="Times New Roman"/>
          <w:b/>
          <w:bCs/>
        </w:rPr>
      </w:pPr>
    </w:p>
    <w:p w14:paraId="4E5425CF" w14:textId="77777777" w:rsidR="00CC4DA8" w:rsidRDefault="00CC4DA8" w:rsidP="00435199">
      <w:pPr>
        <w:rPr>
          <w:rFonts w:ascii="Times New Roman" w:hAnsi="Times New Roman" w:cs="Times New Roman"/>
          <w:b/>
          <w:bCs/>
        </w:rPr>
      </w:pPr>
    </w:p>
    <w:p w14:paraId="3A2C4244" w14:textId="77777777" w:rsidR="00CC4DA8" w:rsidRDefault="00CC4DA8" w:rsidP="00435199">
      <w:pPr>
        <w:rPr>
          <w:rFonts w:ascii="Times New Roman" w:hAnsi="Times New Roman" w:cs="Times New Roman"/>
          <w:b/>
          <w:bCs/>
        </w:rPr>
      </w:pPr>
    </w:p>
    <w:p w14:paraId="76A6CC75" w14:textId="77777777" w:rsidR="00CC4DA8" w:rsidRDefault="00CC4DA8" w:rsidP="00435199">
      <w:pPr>
        <w:rPr>
          <w:rFonts w:ascii="Times New Roman" w:hAnsi="Times New Roman" w:cs="Times New Roman"/>
          <w:b/>
          <w:bCs/>
        </w:rPr>
      </w:pPr>
    </w:p>
    <w:p w14:paraId="7CB71FE1" w14:textId="77777777" w:rsidR="00CC4DA8" w:rsidRDefault="00CC4DA8" w:rsidP="00435199">
      <w:pPr>
        <w:rPr>
          <w:rFonts w:ascii="Times New Roman" w:hAnsi="Times New Roman" w:cs="Times New Roman"/>
          <w:b/>
          <w:bCs/>
        </w:rPr>
      </w:pPr>
    </w:p>
    <w:p w14:paraId="297C3B9C" w14:textId="77777777" w:rsidR="00CC4DA8" w:rsidRDefault="00CC4DA8" w:rsidP="00435199">
      <w:pPr>
        <w:rPr>
          <w:rFonts w:ascii="Times New Roman" w:hAnsi="Times New Roman" w:cs="Times New Roman"/>
          <w:b/>
          <w:bCs/>
        </w:rPr>
      </w:pPr>
    </w:p>
    <w:p w14:paraId="23CB9D1F" w14:textId="77777777" w:rsidR="00CC4DA8" w:rsidRDefault="00CC4DA8" w:rsidP="00435199">
      <w:pPr>
        <w:rPr>
          <w:rFonts w:ascii="Times New Roman" w:hAnsi="Times New Roman" w:cs="Times New Roman"/>
          <w:b/>
          <w:bCs/>
        </w:rPr>
      </w:pPr>
    </w:p>
    <w:p w14:paraId="17C59960" w14:textId="2D75F381" w:rsidR="00CC4DA8" w:rsidRDefault="00CC4DA8" w:rsidP="00435199">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3421A05" wp14:editId="2D329CAC">
            <wp:extent cx="3078132" cy="2635885"/>
            <wp:effectExtent l="0" t="0" r="8255" b="0"/>
            <wp:docPr id="194915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5029" name="Picture 194915029"/>
                    <pic:cNvPicPr/>
                  </pic:nvPicPr>
                  <pic:blipFill>
                    <a:blip r:embed="rId8">
                      <a:extLst>
                        <a:ext uri="{28A0092B-C50C-407E-A947-70E740481C1C}">
                          <a14:useLocalDpi xmlns:a14="http://schemas.microsoft.com/office/drawing/2010/main" val="0"/>
                        </a:ext>
                      </a:extLst>
                    </a:blip>
                    <a:stretch>
                      <a:fillRect/>
                    </a:stretch>
                  </pic:blipFill>
                  <pic:spPr>
                    <a:xfrm>
                      <a:off x="0" y="0"/>
                      <a:ext cx="3094376" cy="2649795"/>
                    </a:xfrm>
                    <a:prstGeom prst="rect">
                      <a:avLst/>
                    </a:prstGeom>
                  </pic:spPr>
                </pic:pic>
              </a:graphicData>
            </a:graphic>
          </wp:inline>
        </w:drawing>
      </w:r>
      <w:r>
        <w:rPr>
          <w:rFonts w:ascii="Times New Roman" w:hAnsi="Times New Roman" w:cs="Times New Roman"/>
          <w:b/>
          <w:bCs/>
          <w:noProof/>
        </w:rPr>
        <w:drawing>
          <wp:inline distT="0" distB="0" distL="0" distR="0" wp14:anchorId="210B65AB" wp14:editId="66792ADD">
            <wp:extent cx="2990451" cy="2619476"/>
            <wp:effectExtent l="0" t="0" r="635" b="0"/>
            <wp:docPr id="962259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59330" name="Picture 962259330"/>
                    <pic:cNvPicPr/>
                  </pic:nvPicPr>
                  <pic:blipFill>
                    <a:blip r:embed="rId9">
                      <a:extLst>
                        <a:ext uri="{28A0092B-C50C-407E-A947-70E740481C1C}">
                          <a14:useLocalDpi xmlns:a14="http://schemas.microsoft.com/office/drawing/2010/main" val="0"/>
                        </a:ext>
                      </a:extLst>
                    </a:blip>
                    <a:stretch>
                      <a:fillRect/>
                    </a:stretch>
                  </pic:blipFill>
                  <pic:spPr>
                    <a:xfrm>
                      <a:off x="0" y="0"/>
                      <a:ext cx="3015009" cy="2640987"/>
                    </a:xfrm>
                    <a:prstGeom prst="rect">
                      <a:avLst/>
                    </a:prstGeom>
                  </pic:spPr>
                </pic:pic>
              </a:graphicData>
            </a:graphic>
          </wp:inline>
        </w:drawing>
      </w:r>
    </w:p>
    <w:p w14:paraId="19466301" w14:textId="555778E4"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 xml:space="preserve">In summary, this assignment provided an overview of data visualization techniques using Python. We explored different types of graphs, including scatter plots, bar charts, box plots, pie charts, and line charts, to represent and </w:t>
      </w:r>
      <w:proofErr w:type="spellStart"/>
      <w:r w:rsidRPr="00D25FF9">
        <w:rPr>
          <w:rFonts w:ascii="Times New Roman" w:hAnsi="Times New Roman" w:cs="Times New Roman"/>
        </w:rPr>
        <w:t>analyze</w:t>
      </w:r>
      <w:proofErr w:type="spellEnd"/>
      <w:r w:rsidRPr="00D25FF9">
        <w:rPr>
          <w:rFonts w:ascii="Times New Roman" w:hAnsi="Times New Roman" w:cs="Times New Roman"/>
        </w:rPr>
        <w:t xml:space="preserv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70174C"/>
    <w:rsid w:val="00753413"/>
    <w:rsid w:val="00754158"/>
    <w:rsid w:val="008166BC"/>
    <w:rsid w:val="00832F43"/>
    <w:rsid w:val="008E0C2C"/>
    <w:rsid w:val="00A16B6A"/>
    <w:rsid w:val="00AC45DB"/>
    <w:rsid w:val="00B76E5B"/>
    <w:rsid w:val="00BE4377"/>
    <w:rsid w:val="00C51CE3"/>
    <w:rsid w:val="00CC4DA8"/>
    <w:rsid w:val="00CE0598"/>
    <w:rsid w:val="00D25FF9"/>
    <w:rsid w:val="00E03E13"/>
    <w:rsid w:val="00EC02B2"/>
    <w:rsid w:val="00EF11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457</Words>
  <Characters>2681</Characters>
  <Application>Microsoft Office Word</Application>
  <DocSecurity>0</DocSecurity>
  <Lines>98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Avishkar Chothwe</cp:lastModifiedBy>
  <cp:revision>2</cp:revision>
  <cp:lastPrinted>1899-12-31T18:30:00Z</cp:lastPrinted>
  <dcterms:created xsi:type="dcterms:W3CDTF">2025-04-10T09:55:00Z</dcterms:created>
  <dcterms:modified xsi:type="dcterms:W3CDTF">2025-04-10T09:55:00Z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b01bbdaa8e1765b291383fe072a567ac17cca76b16e73364259b6b25c33321fe</vt:lpwstr>
  </property>
</Properties>
</file>